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361"/>
        <w:tblW w:w="10257" w:type="dxa"/>
        <w:tblLook w:val="0000" w:firstRow="0" w:lastRow="0" w:firstColumn="0" w:lastColumn="0" w:noHBand="0" w:noVBand="0"/>
      </w:tblPr>
      <w:tblGrid>
        <w:gridCol w:w="5451"/>
        <w:gridCol w:w="658"/>
        <w:gridCol w:w="406"/>
        <w:gridCol w:w="2056"/>
        <w:gridCol w:w="578"/>
        <w:gridCol w:w="1733"/>
      </w:tblGrid>
      <w:tr w:rsidR="0037075D" w:rsidRPr="00DE6ADC" w14:paraId="5F84B320" w14:textId="77777777" w:rsidTr="0037075D">
        <w:trPr>
          <w:trHeight w:val="2310"/>
        </w:trPr>
        <w:tc>
          <w:tcPr>
            <w:tcW w:w="10257" w:type="dxa"/>
            <w:gridSpan w:val="6"/>
          </w:tcPr>
          <w:p w14:paraId="1FCEE71B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E12BD01" wp14:editId="4FE97FD7">
                  <wp:extent cx="6238875" cy="1892935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o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8875" cy="1892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ADC" w:rsidRPr="00DE6ADC" w14:paraId="5FB549B2" w14:textId="77777777" w:rsidTr="0037075D">
        <w:tblPrEx>
          <w:tblLook w:val="0600" w:firstRow="0" w:lastRow="0" w:firstColumn="0" w:lastColumn="0" w:noHBand="1" w:noVBand="1"/>
        </w:tblPrEx>
        <w:trPr>
          <w:trHeight w:val="174"/>
        </w:trPr>
        <w:tc>
          <w:tcPr>
            <w:tcW w:w="5451" w:type="dxa"/>
          </w:tcPr>
          <w:p w14:paraId="00D8B4EF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Sector :    </w:t>
            </w: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ICT &amp; MULTIMEDIA</w:t>
            </w: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</w:t>
            </w:r>
          </w:p>
        </w:tc>
        <w:tc>
          <w:tcPr>
            <w:tcW w:w="2735" w:type="dxa"/>
            <w:gridSpan w:val="3"/>
          </w:tcPr>
          <w:p w14:paraId="14A1F44B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Sub-sector: </w:t>
            </w: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Computer system and architecture</w:t>
            </w:r>
          </w:p>
          <w:p w14:paraId="24258EF5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71" w:type="dxa"/>
            <w:gridSpan w:val="2"/>
          </w:tcPr>
          <w:p w14:paraId="4FEA0456" w14:textId="6C997961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Date : </w:t>
            </w:r>
            <w:r w:rsidR="008F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  <w:r w:rsidR="008F223C" w:rsidRPr="008F223C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F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Oct</w:t>
            </w: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202</w:t>
            </w:r>
            <w:r w:rsidR="008F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84A8B" w:rsidRPr="00DE6ADC" w14:paraId="77A84EAC" w14:textId="77777777" w:rsidTr="0037075D">
        <w:tblPrEx>
          <w:tblLook w:val="0600" w:firstRow="0" w:lastRow="0" w:firstColumn="0" w:lastColumn="0" w:noHBand="1" w:noVBand="1"/>
        </w:tblPrEx>
        <w:trPr>
          <w:trHeight w:val="182"/>
        </w:trPr>
        <w:tc>
          <w:tcPr>
            <w:tcW w:w="8186" w:type="dxa"/>
            <w:gridSpan w:val="4"/>
          </w:tcPr>
          <w:p w14:paraId="48D909C8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Lead Trainer’s name : </w:t>
            </w: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TUYISINGIZE Leonard</w:t>
            </w:r>
          </w:p>
        </w:tc>
        <w:tc>
          <w:tcPr>
            <w:tcW w:w="2071" w:type="dxa"/>
            <w:gridSpan w:val="2"/>
          </w:tcPr>
          <w:p w14:paraId="49590882" w14:textId="35E8ABB0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TERM : </w:t>
            </w: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E84A8B" w:rsidRPr="00DE6ADC" w14:paraId="7CAEB4F5" w14:textId="77777777" w:rsidTr="0037075D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451" w:type="dxa"/>
          </w:tcPr>
          <w:p w14:paraId="0EDF0876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Module(</w:t>
            </w:r>
            <w:proofErr w:type="spellStart"/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Code&amp;Name</w:t>
            </w:r>
            <w:proofErr w:type="spellEnd"/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): </w:t>
            </w: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GENCP 401 Apply C programming</w:t>
            </w:r>
          </w:p>
        </w:tc>
        <w:tc>
          <w:tcPr>
            <w:tcW w:w="931" w:type="dxa"/>
            <w:gridSpan w:val="2"/>
          </w:tcPr>
          <w:p w14:paraId="1D54409B" w14:textId="16F12B82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Week : </w:t>
            </w:r>
            <w:r w:rsidR="008F223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</w:t>
            </w:r>
          </w:p>
        </w:tc>
        <w:tc>
          <w:tcPr>
            <w:tcW w:w="1804" w:type="dxa"/>
          </w:tcPr>
          <w:p w14:paraId="443F3474" w14:textId="64E83FFB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No. Trainees: </w:t>
            </w:r>
            <w:r w:rsidR="0034099A"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8F223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1" w:type="dxa"/>
            <w:gridSpan w:val="2"/>
          </w:tcPr>
          <w:p w14:paraId="47CC1E2E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Class:</w:t>
            </w: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4A8B" w:rsidRPr="00DE6ADC" w14:paraId="591C0883" w14:textId="77777777" w:rsidTr="0037075D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451" w:type="dxa"/>
          </w:tcPr>
          <w:p w14:paraId="55610A92" w14:textId="77777777" w:rsidR="0037075D" w:rsidRPr="00DE6ADC" w:rsidRDefault="0037075D" w:rsidP="00DE6ADC">
            <w:pPr>
              <w:pStyle w:val="Heading1"/>
              <w:jc w:val="both"/>
            </w:pPr>
            <w:r w:rsidRPr="00DE6ADC">
              <w:t xml:space="preserve">Learning outcome: </w:t>
            </w:r>
          </w:p>
          <w:p w14:paraId="06DF6EB7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  <w:gridSpan w:val="5"/>
          </w:tcPr>
          <w:p w14:paraId="44A716A1" w14:textId="77777777" w:rsidR="0037075D" w:rsidRPr="00DE6ADC" w:rsidRDefault="0034099A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075D" w:rsidRPr="00DE6A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Write C Programming codes</w:t>
            </w:r>
          </w:p>
        </w:tc>
      </w:tr>
      <w:tr w:rsidR="00E84A8B" w:rsidRPr="00DE6ADC" w14:paraId="4D498EFB" w14:textId="77777777" w:rsidTr="0037075D">
        <w:tblPrEx>
          <w:tblLook w:val="0600" w:firstRow="0" w:lastRow="0" w:firstColumn="0" w:lastColumn="0" w:noHBand="1" w:noVBand="1"/>
        </w:tblPrEx>
        <w:trPr>
          <w:trHeight w:val="20"/>
        </w:trPr>
        <w:tc>
          <w:tcPr>
            <w:tcW w:w="5451" w:type="dxa"/>
          </w:tcPr>
          <w:p w14:paraId="237F6441" w14:textId="77777777" w:rsidR="0037075D" w:rsidRPr="00DE6ADC" w:rsidRDefault="0037075D" w:rsidP="00DE6ADC">
            <w:pPr>
              <w:spacing w:before="240" w:line="360" w:lineRule="auto"/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</w:pPr>
            <w:r w:rsidRPr="00DE6ADC">
              <w:rPr>
                <w:rFonts w:ascii="Times New Roman" w:hAnsi="Times New Roman" w:cs="Times New Roman"/>
                <w:b/>
                <w:sz w:val="24"/>
                <w:szCs w:val="24"/>
              </w:rPr>
              <w:t>Indicative contents:</w:t>
            </w:r>
            <w:r w:rsidRPr="00DE6ADC">
              <w:rPr>
                <w:rFonts w:ascii="Times New Roman" w:eastAsia="Calibri" w:hAnsi="Times New Roman" w:cs="Times New Roman"/>
                <w:b/>
                <w:kern w:val="0"/>
                <w:sz w:val="24"/>
                <w:szCs w:val="24"/>
                <w:lang w:eastAsia="en-GB"/>
              </w:rPr>
              <w:t xml:space="preserve"> </w:t>
            </w:r>
          </w:p>
          <w:p w14:paraId="6935E335" w14:textId="77777777" w:rsidR="0037075D" w:rsidRPr="00DE6ADC" w:rsidRDefault="0037075D" w:rsidP="00DE6ADC">
            <w:pPr>
              <w:tabs>
                <w:tab w:val="left" w:pos="3465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06" w:type="dxa"/>
            <w:gridSpan w:val="5"/>
          </w:tcPr>
          <w:p w14:paraId="535A610A" w14:textId="77777777" w:rsidR="0037075D" w:rsidRPr="00DE6ADC" w:rsidRDefault="0034099A" w:rsidP="00DE6ADC">
            <w:pPr>
              <w:tabs>
                <w:tab w:val="left" w:pos="3465"/>
              </w:tabs>
              <w:spacing w:line="360" w:lineRule="auto"/>
              <w:ind w:left="5040" w:hanging="50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  <w:t xml:space="preserve">2.3 </w:t>
            </w:r>
            <w:r w:rsidR="00330994" w:rsidRPr="00DE6AD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  <w:t>Application of loops</w:t>
            </w:r>
          </w:p>
        </w:tc>
      </w:tr>
      <w:tr w:rsidR="0037075D" w:rsidRPr="00DE6ADC" w14:paraId="6678A9CF" w14:textId="77777777" w:rsidTr="0037075D">
        <w:tblPrEx>
          <w:tblLook w:val="0600" w:firstRow="0" w:lastRow="0" w:firstColumn="0" w:lastColumn="0" w:noHBand="1" w:noVBand="1"/>
        </w:tblPrEx>
        <w:trPr>
          <w:trHeight w:val="416"/>
        </w:trPr>
        <w:tc>
          <w:tcPr>
            <w:tcW w:w="10257" w:type="dxa"/>
            <w:gridSpan w:val="6"/>
          </w:tcPr>
          <w:p w14:paraId="19FEFE90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Topic of the session: </w:t>
            </w:r>
            <w:r w:rsidR="0034099A"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Use of</w:t>
            </w:r>
            <w:r w:rsidR="00E84A8B"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while loops </w:t>
            </w:r>
            <w:r w:rsidR="00E84A8B" w:rsidRPr="00DE6AD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  <w:t xml:space="preserve"> </w:t>
            </w:r>
            <w:r w:rsidR="0034099A"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C program</w:t>
            </w:r>
          </w:p>
        </w:tc>
      </w:tr>
      <w:tr w:rsidR="00E84A8B" w:rsidRPr="00DE6ADC" w14:paraId="0706FA9F" w14:textId="77777777" w:rsidTr="0037075D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5451" w:type="dxa"/>
          </w:tcPr>
          <w:p w14:paraId="3E175FB0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Range: </w:t>
            </w:r>
          </w:p>
          <w:p w14:paraId="21BEB596" w14:textId="77777777" w:rsidR="0037075D" w:rsidRPr="00DE6ADC" w:rsidRDefault="009E5994" w:rsidP="00DE6ADC">
            <w:pPr>
              <w:pStyle w:val="ListParagraph"/>
              <w:numPr>
                <w:ilvl w:val="0"/>
                <w:numId w:val="17"/>
              </w:num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Use of while loop</w:t>
            </w:r>
            <w:r w:rsidR="009F5BC1" w:rsidRPr="00DE6ADC">
              <w:rPr>
                <w:rFonts w:ascii="Times New Roman" w:eastAsia="Calibri" w:hAnsi="Times New Roman" w:cs="Times New Roman"/>
                <w:kern w:val="0"/>
                <w:sz w:val="24"/>
                <w:szCs w:val="24"/>
                <w:lang w:eastAsia="en-GB"/>
              </w:rPr>
              <w:t xml:space="preserve"> in C</w:t>
            </w:r>
          </w:p>
        </w:tc>
        <w:tc>
          <w:tcPr>
            <w:tcW w:w="4806" w:type="dxa"/>
            <w:gridSpan w:val="5"/>
          </w:tcPr>
          <w:p w14:paraId="2C48FC62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of the session: </w:t>
            </w: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40min</w:t>
            </w:r>
          </w:p>
        </w:tc>
      </w:tr>
      <w:tr w:rsidR="0037075D" w:rsidRPr="00DE6ADC" w14:paraId="17763A1D" w14:textId="77777777" w:rsidTr="0037075D">
        <w:tblPrEx>
          <w:tblLook w:val="0600" w:firstRow="0" w:lastRow="0" w:firstColumn="0" w:lastColumn="0" w:noHBand="1" w:noVBand="1"/>
        </w:tblPrEx>
        <w:trPr>
          <w:trHeight w:val="559"/>
        </w:trPr>
        <w:tc>
          <w:tcPr>
            <w:tcW w:w="10257" w:type="dxa"/>
            <w:gridSpan w:val="6"/>
          </w:tcPr>
          <w:p w14:paraId="31C95006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Objectives: By the end of this session every learner should be able to:</w:t>
            </w:r>
          </w:p>
          <w:p w14:paraId="130FBABE" w14:textId="77777777" w:rsidR="00DE6ADC" w:rsidRPr="00DE6ADC" w:rsidRDefault="00DE6ADC" w:rsidP="00DE6ADC">
            <w:pPr>
              <w:pStyle w:val="Default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DE6ADC">
              <w:rPr>
                <w:rFonts w:ascii="Times New Roman" w:hAnsi="Times New Roman" w:cs="Times New Roman"/>
              </w:rPr>
              <w:t xml:space="preserve">Understand the syntax and basic structure of the </w:t>
            </w:r>
            <w:r w:rsidRPr="00DE6ADC">
              <w:rPr>
                <w:rFonts w:ascii="Times New Roman" w:hAnsi="Times New Roman" w:cs="Times New Roman"/>
                <w:b/>
                <w:bCs/>
              </w:rPr>
              <w:t>do while</w:t>
            </w:r>
            <w:r w:rsidRPr="00DE6ADC">
              <w:rPr>
                <w:rFonts w:ascii="Times New Roman" w:hAnsi="Times New Roman" w:cs="Times New Roman"/>
              </w:rPr>
              <w:t xml:space="preserve"> loop in C programming. </w:t>
            </w:r>
          </w:p>
          <w:p w14:paraId="5D7BC637" w14:textId="77777777" w:rsidR="0037075D" w:rsidRPr="00DE6ADC" w:rsidRDefault="00DE6ADC" w:rsidP="00DE6ADC">
            <w:pPr>
              <w:pStyle w:val="Default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DE6ADC">
              <w:rPr>
                <w:rFonts w:ascii="Times New Roman" w:hAnsi="Times New Roman" w:cs="Times New Roman"/>
              </w:rPr>
              <w:t xml:space="preserve">Demonstrate proficiency in implementing </w:t>
            </w:r>
            <w:r w:rsidRPr="00DE6ADC">
              <w:rPr>
                <w:rFonts w:ascii="Times New Roman" w:hAnsi="Times New Roman" w:cs="Times New Roman"/>
                <w:b/>
                <w:bCs/>
              </w:rPr>
              <w:t>do while</w:t>
            </w:r>
            <w:r w:rsidRPr="00DE6ADC">
              <w:rPr>
                <w:rFonts w:ascii="Times New Roman" w:hAnsi="Times New Roman" w:cs="Times New Roman"/>
              </w:rPr>
              <w:t xml:space="preserve"> loops to execute a block of code repeatedly until a specified condition is met.</w:t>
            </w:r>
          </w:p>
          <w:p w14:paraId="707018D9" w14:textId="77777777" w:rsidR="00DE6ADC" w:rsidRPr="00DE6ADC" w:rsidRDefault="00DE6ADC" w:rsidP="00DE6ADC">
            <w:pPr>
              <w:pStyle w:val="Default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eastAsiaTheme="minorHAnsi" w:hAnsi="Times New Roman" w:cs="Times New Roman"/>
                <w:lang w:val="en-US"/>
              </w:rPr>
            </w:pPr>
            <w:r w:rsidRPr="00DE6ADC">
              <w:rPr>
                <w:rFonts w:ascii="Times New Roman" w:eastAsiaTheme="minorHAnsi" w:hAnsi="Times New Roman" w:cs="Times New Roman"/>
              </w:rPr>
              <w:t xml:space="preserve">Apply </w:t>
            </w:r>
            <w:r w:rsidRPr="00DE6ADC">
              <w:rPr>
                <w:rFonts w:ascii="Times New Roman" w:eastAsiaTheme="minorHAnsi" w:hAnsi="Times New Roman" w:cs="Times New Roman"/>
                <w:b/>
                <w:bCs/>
              </w:rPr>
              <w:t>do while</w:t>
            </w:r>
            <w:r w:rsidRPr="00DE6ADC">
              <w:rPr>
                <w:rFonts w:ascii="Times New Roman" w:eastAsiaTheme="minorHAnsi" w:hAnsi="Times New Roman" w:cs="Times New Roman"/>
              </w:rPr>
              <w:t xml:space="preserve"> loops in practical programming exercises to reinforce comprehension and problem-solving skills.</w:t>
            </w:r>
          </w:p>
        </w:tc>
      </w:tr>
      <w:tr w:rsidR="0037075D" w:rsidRPr="00DE6ADC" w14:paraId="76B6FC34" w14:textId="77777777" w:rsidTr="0037075D">
        <w:tblPrEx>
          <w:tblLook w:val="0600" w:firstRow="0" w:lastRow="0" w:firstColumn="0" w:lastColumn="0" w:noHBand="1" w:noVBand="1"/>
        </w:tblPrEx>
        <w:trPr>
          <w:trHeight w:val="284"/>
        </w:trPr>
        <w:tc>
          <w:tcPr>
            <w:tcW w:w="10257" w:type="dxa"/>
            <w:gridSpan w:val="6"/>
          </w:tcPr>
          <w:p w14:paraId="2DA038FD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Facilitation technique(s):   </w:t>
            </w:r>
            <w:r w:rsidR="009F5BC1"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Trainer-guided</w:t>
            </w: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</w:t>
            </w:r>
          </w:p>
        </w:tc>
      </w:tr>
      <w:tr w:rsidR="00E84A8B" w:rsidRPr="00DE6ADC" w14:paraId="17C071FE" w14:textId="77777777" w:rsidTr="0037075D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6027" w:type="dxa"/>
            <w:gridSpan w:val="2"/>
          </w:tcPr>
          <w:p w14:paraId="64F63CDE" w14:textId="77777777" w:rsidR="0037075D" w:rsidRPr="00DE6ADC" w:rsidRDefault="0037075D" w:rsidP="00DE6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2713" w:type="dxa"/>
            <w:gridSpan w:val="3"/>
          </w:tcPr>
          <w:p w14:paraId="5589F2BB" w14:textId="77777777" w:rsidR="0037075D" w:rsidRPr="00DE6ADC" w:rsidRDefault="0037075D" w:rsidP="00DE6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Resources</w:t>
            </w:r>
          </w:p>
        </w:tc>
        <w:tc>
          <w:tcPr>
            <w:tcW w:w="1517" w:type="dxa"/>
          </w:tcPr>
          <w:p w14:paraId="2831C0DC" w14:textId="77777777" w:rsidR="0037075D" w:rsidRPr="00DE6ADC" w:rsidRDefault="0037075D" w:rsidP="00DE6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Duration </w:t>
            </w:r>
          </w:p>
        </w:tc>
      </w:tr>
      <w:tr w:rsidR="00E84A8B" w:rsidRPr="00DE6ADC" w14:paraId="568C8E63" w14:textId="77777777" w:rsidTr="0037075D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6027" w:type="dxa"/>
            <w:gridSpan w:val="2"/>
          </w:tcPr>
          <w:p w14:paraId="4CE1EE58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Trainer’s activity:</w:t>
            </w: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2819457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Greets and Make roll calls</w:t>
            </w:r>
          </w:p>
          <w:p w14:paraId="10249670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Involves the learners to set the ground rules</w:t>
            </w:r>
          </w:p>
          <w:p w14:paraId="66AC0F71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Involves learners to review the previous session</w:t>
            </w:r>
          </w:p>
          <w:p w14:paraId="71D94A33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Announces the topic of the session.</w:t>
            </w:r>
          </w:p>
          <w:p w14:paraId="380072CD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Explains objectives of the session</w:t>
            </w:r>
          </w:p>
          <w:p w14:paraId="0440E816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Learner’s activity: </w:t>
            </w:r>
          </w:p>
          <w:p w14:paraId="49143DA7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Greets and Reply to the roll call.</w:t>
            </w:r>
          </w:p>
          <w:p w14:paraId="288E0936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and set the ground rules</w:t>
            </w:r>
          </w:p>
          <w:p w14:paraId="6C04126A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Participate to review the previous session</w:t>
            </w:r>
          </w:p>
          <w:p w14:paraId="73435661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Read and participate in explaining the objectives of the session</w:t>
            </w:r>
          </w:p>
          <w:p w14:paraId="7955BA66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Ask clarifications about the topic the session and objectives of the session if any.</w:t>
            </w:r>
          </w:p>
        </w:tc>
        <w:tc>
          <w:tcPr>
            <w:tcW w:w="2713" w:type="dxa"/>
            <w:gridSpan w:val="3"/>
          </w:tcPr>
          <w:p w14:paraId="68DCE24C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Attendance sheet</w:t>
            </w:r>
          </w:p>
          <w:p w14:paraId="7CE27890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17382F4A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617AF0D7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Computers</w:t>
            </w:r>
          </w:p>
          <w:p w14:paraId="44764278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blackboard</w:t>
            </w:r>
          </w:p>
          <w:p w14:paraId="07E0D1AF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pen </w:t>
            </w:r>
          </w:p>
          <w:p w14:paraId="56D8E31D" w14:textId="77777777" w:rsidR="0037075D" w:rsidRPr="00DE6ADC" w:rsidRDefault="0037075D" w:rsidP="00DE6ADC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8DC6BF" w14:textId="77777777" w:rsidR="0037075D" w:rsidRPr="00DE6ADC" w:rsidRDefault="0037075D" w:rsidP="00DE6ADC">
            <w:pPr>
              <w:pStyle w:val="ListParagraph"/>
              <w:widowControl/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2F0E66DA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 minutes</w:t>
            </w:r>
          </w:p>
        </w:tc>
      </w:tr>
      <w:tr w:rsidR="0037075D" w:rsidRPr="00DE6ADC" w14:paraId="3E6AFEB8" w14:textId="77777777" w:rsidTr="0037075D">
        <w:tblPrEx>
          <w:tblLook w:val="0600" w:firstRow="0" w:lastRow="0" w:firstColumn="0" w:lastColumn="0" w:noHBand="1" w:noVBand="1"/>
        </w:tblPrEx>
        <w:trPr>
          <w:trHeight w:val="295"/>
        </w:trPr>
        <w:tc>
          <w:tcPr>
            <w:tcW w:w="10257" w:type="dxa"/>
            <w:gridSpan w:val="6"/>
          </w:tcPr>
          <w:p w14:paraId="693F59F5" w14:textId="77777777" w:rsidR="0037075D" w:rsidRPr="00DE6ADC" w:rsidRDefault="0037075D" w:rsidP="00DE6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Development/Body</w:t>
            </w:r>
          </w:p>
        </w:tc>
      </w:tr>
      <w:tr w:rsidR="00E84A8B" w:rsidRPr="00DE6ADC" w14:paraId="43AC16F8" w14:textId="77777777" w:rsidTr="0037075D">
        <w:tblPrEx>
          <w:tblLook w:val="0600" w:firstRow="0" w:lastRow="0" w:firstColumn="0" w:lastColumn="0" w:noHBand="1" w:noVBand="1"/>
        </w:tblPrEx>
        <w:trPr>
          <w:trHeight w:val="458"/>
        </w:trPr>
        <w:tc>
          <w:tcPr>
            <w:tcW w:w="6027" w:type="dxa"/>
            <w:gridSpan w:val="2"/>
            <w:vMerge w:val="restart"/>
          </w:tcPr>
          <w:p w14:paraId="29BAB635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14:paraId="7AECCF2A" w14:textId="77777777" w:rsidR="00CB7CE8" w:rsidRPr="00DE6ADC" w:rsidRDefault="00CB7CE8" w:rsidP="00DE6ADC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6ADC">
              <w:rPr>
                <w:rFonts w:ascii="Times New Roman" w:hAnsi="Times New Roman"/>
                <w:sz w:val="24"/>
                <w:szCs w:val="24"/>
              </w:rPr>
              <w:t>Trainer explain and demonst</w:t>
            </w:r>
            <w:r w:rsidR="00803B69" w:rsidRPr="00DE6ADC">
              <w:rPr>
                <w:rFonts w:ascii="Times New Roman" w:hAnsi="Times New Roman"/>
                <w:sz w:val="24"/>
                <w:szCs w:val="24"/>
              </w:rPr>
              <w:t>rate the syntax of if condition in C</w:t>
            </w:r>
            <w:r w:rsidRPr="00DE6AD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9D47C23" w14:textId="77777777" w:rsidR="00CB7CE8" w:rsidRPr="00DE6ADC" w:rsidRDefault="00CB7CE8" w:rsidP="00DE6ADC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6ADC">
              <w:rPr>
                <w:rFonts w:ascii="Times New Roman" w:hAnsi="Times New Roman"/>
                <w:sz w:val="24"/>
                <w:szCs w:val="24"/>
              </w:rPr>
              <w:t>Trainer give one example of using if in c program by writing the codes</w:t>
            </w:r>
          </w:p>
          <w:p w14:paraId="17AB2A8D" w14:textId="77777777" w:rsidR="00ED0517" w:rsidRPr="00DE6ADC" w:rsidRDefault="00CB7CE8" w:rsidP="00DE6ADC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6ADC">
              <w:rPr>
                <w:rFonts w:ascii="Times New Roman" w:hAnsi="Times New Roman"/>
                <w:sz w:val="24"/>
                <w:szCs w:val="24"/>
              </w:rPr>
              <w:t>Trainer gives an individual practice whereby Learners will repeat the same steps as the trainer did in pairs.</w:t>
            </w:r>
            <w:r w:rsidR="00ED0517" w:rsidRPr="00DE6AD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1C8C22EA" w14:textId="77777777" w:rsidR="00ED0517" w:rsidRPr="00DE6ADC" w:rsidRDefault="00ED0517" w:rsidP="00DE6ADC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6ADC">
              <w:rPr>
                <w:rFonts w:ascii="Times New Roman" w:hAnsi="Times New Roman"/>
                <w:sz w:val="24"/>
                <w:szCs w:val="24"/>
              </w:rPr>
              <w:t>Trainer monitors (guides) pair performance of learners</w:t>
            </w:r>
          </w:p>
          <w:p w14:paraId="47242D9E" w14:textId="77777777" w:rsidR="00803B69" w:rsidRPr="00DE6ADC" w:rsidRDefault="00803B69" w:rsidP="00DE6ADC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1F6F298" w14:textId="77777777" w:rsidR="00803B69" w:rsidRPr="00DE6ADC" w:rsidRDefault="00803B69" w:rsidP="00DE6ADC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9C59627" w14:textId="77777777" w:rsidR="00803B69" w:rsidRPr="00DE6ADC" w:rsidRDefault="00803B69" w:rsidP="00DE6ADC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6ADC">
              <w:rPr>
                <w:rFonts w:ascii="Times New Roman" w:hAnsi="Times New Roman"/>
                <w:sz w:val="24"/>
                <w:szCs w:val="24"/>
              </w:rPr>
              <w:t xml:space="preserve">Trainer explain and demonstrate the syntax of </w:t>
            </w:r>
            <w:proofErr w:type="spellStart"/>
            <w:r w:rsidRPr="00DE6ADC">
              <w:rPr>
                <w:rFonts w:ascii="Times New Roman" w:hAnsi="Times New Roman"/>
                <w:sz w:val="24"/>
                <w:szCs w:val="24"/>
              </w:rPr>
              <w:t>of</w:t>
            </w:r>
            <w:proofErr w:type="spellEnd"/>
            <w:r w:rsidRPr="00DE6ADC">
              <w:rPr>
                <w:rFonts w:ascii="Times New Roman" w:hAnsi="Times New Roman"/>
                <w:sz w:val="24"/>
                <w:szCs w:val="24"/>
              </w:rPr>
              <w:t xml:space="preserve"> if…. else condition in C.</w:t>
            </w:r>
          </w:p>
          <w:p w14:paraId="7C1DFCFA" w14:textId="77777777" w:rsidR="00803B69" w:rsidRPr="00DE6ADC" w:rsidRDefault="00803B69" w:rsidP="00DE6ADC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6ADC">
              <w:rPr>
                <w:rFonts w:ascii="Times New Roman" w:hAnsi="Times New Roman"/>
                <w:sz w:val="24"/>
                <w:szCs w:val="24"/>
              </w:rPr>
              <w:t>Trainer give one example of using if……else in c program by writing the codes</w:t>
            </w:r>
          </w:p>
          <w:p w14:paraId="257F0679" w14:textId="77777777" w:rsidR="00803B69" w:rsidRPr="00DE6ADC" w:rsidRDefault="00803B69" w:rsidP="00DE6ADC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6ADC">
              <w:rPr>
                <w:rFonts w:ascii="Times New Roman" w:hAnsi="Times New Roman"/>
                <w:sz w:val="24"/>
                <w:szCs w:val="24"/>
              </w:rPr>
              <w:t xml:space="preserve">Trainer gives an individual practice whereby Learners will repeat the same steps as the trainer did in pairs. </w:t>
            </w:r>
          </w:p>
          <w:p w14:paraId="152808FB" w14:textId="77777777" w:rsidR="00803B69" w:rsidRPr="00DE6ADC" w:rsidRDefault="00803B69" w:rsidP="00DE6ADC">
            <w:pPr>
              <w:pStyle w:val="NoSpacing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DE6ADC">
              <w:rPr>
                <w:rFonts w:ascii="Times New Roman" w:hAnsi="Times New Roman"/>
                <w:sz w:val="24"/>
                <w:szCs w:val="24"/>
              </w:rPr>
              <w:t>Trainer monitors (guides) pair performance of learners</w:t>
            </w:r>
          </w:p>
          <w:p w14:paraId="3BED416D" w14:textId="77777777" w:rsidR="00803B69" w:rsidRPr="00DE6ADC" w:rsidRDefault="00803B69" w:rsidP="00DE6ADC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7F3CDF0" w14:textId="77777777" w:rsidR="00CB7CE8" w:rsidRPr="00DE6ADC" w:rsidRDefault="00CB7CE8" w:rsidP="00DE6ADC">
            <w:pPr>
              <w:pStyle w:val="NoSpacing"/>
              <w:spacing w:line="360" w:lineRule="auto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7F3033C5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activity:</w:t>
            </w:r>
          </w:p>
          <w:p w14:paraId="773F069F" w14:textId="77777777" w:rsidR="00CB7CE8" w:rsidRPr="00DE6ADC" w:rsidRDefault="00CB7CE8" w:rsidP="00DE6AD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 xml:space="preserve">Learners make observations, Follow what he is doing, then write down steps and then ask questions if they are. </w:t>
            </w:r>
          </w:p>
          <w:p w14:paraId="47EDFDEB" w14:textId="77777777" w:rsidR="00ED0517" w:rsidRPr="00DE6ADC" w:rsidRDefault="00CB7CE8" w:rsidP="00DE6AD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 xml:space="preserve">Learners also make observations, Follow what he is doing, then write down steps and then ask questions if they are. </w:t>
            </w:r>
          </w:p>
          <w:p w14:paraId="1032F977" w14:textId="77777777" w:rsidR="00ED0517" w:rsidRPr="00DE6ADC" w:rsidRDefault="00ED0517" w:rsidP="00DE6AD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Learners work in pairs to repeat the codes writing about if in C program.</w:t>
            </w:r>
          </w:p>
          <w:p w14:paraId="0E98FC96" w14:textId="77777777" w:rsidR="00ED0517" w:rsidRPr="00DE6ADC" w:rsidRDefault="00ED0517" w:rsidP="00DE6AD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Learners keep on doing the practice</w:t>
            </w:r>
          </w:p>
          <w:p w14:paraId="1E1EBC5E" w14:textId="77777777" w:rsidR="008865B7" w:rsidRPr="00DE6ADC" w:rsidRDefault="008865B7" w:rsidP="00DE6AD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2D2CA1" w14:textId="77777777" w:rsidR="008865B7" w:rsidRPr="00DE6ADC" w:rsidRDefault="008865B7" w:rsidP="00DE6AD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 xml:space="preserve">Learners make observations, Follow what he is doing, then write down steps and then ask questions if they are. </w:t>
            </w:r>
          </w:p>
          <w:p w14:paraId="0C15E519" w14:textId="77777777" w:rsidR="008865B7" w:rsidRPr="00DE6ADC" w:rsidRDefault="008865B7" w:rsidP="00DE6AD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 xml:space="preserve">Learners also make observations, Follow what he is doing, then write down steps and then ask questions if they are. </w:t>
            </w:r>
          </w:p>
          <w:p w14:paraId="3F02A3EF" w14:textId="77777777" w:rsidR="008865B7" w:rsidRPr="00DE6ADC" w:rsidRDefault="008865B7" w:rsidP="00DE6AD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Learners work in pairs to repeat the codes writing about if in C program.</w:t>
            </w:r>
          </w:p>
          <w:p w14:paraId="6357D5F9" w14:textId="77777777" w:rsidR="008865B7" w:rsidRPr="00DE6ADC" w:rsidRDefault="008865B7" w:rsidP="00DE6ADC">
            <w:pPr>
              <w:pStyle w:val="ListParagraph"/>
              <w:numPr>
                <w:ilvl w:val="0"/>
                <w:numId w:val="2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Learners keep on doing the practice</w:t>
            </w:r>
          </w:p>
          <w:p w14:paraId="3BB89C9B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3" w:type="dxa"/>
            <w:gridSpan w:val="3"/>
            <w:vMerge w:val="restart"/>
          </w:tcPr>
          <w:p w14:paraId="345CB668" w14:textId="77777777" w:rsidR="0037075D" w:rsidRPr="00DE6ADC" w:rsidRDefault="0037075D" w:rsidP="00DE6AD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Computer</w:t>
            </w:r>
          </w:p>
          <w:p w14:paraId="63CE9449" w14:textId="77777777" w:rsidR="0037075D" w:rsidRPr="00DE6ADC" w:rsidRDefault="0037075D" w:rsidP="00DE6ADC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projector, </w:t>
            </w:r>
          </w:p>
          <w:p w14:paraId="071BB2ED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PPT</w:t>
            </w:r>
          </w:p>
          <w:p w14:paraId="4CABF1FB" w14:textId="77777777" w:rsidR="0037075D" w:rsidRPr="00DE6ADC" w:rsidRDefault="002E4DDF" w:rsidP="00DE6ADC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IDE</w:t>
            </w:r>
          </w:p>
          <w:p w14:paraId="7B6F19C0" w14:textId="77777777" w:rsidR="002E4DDF" w:rsidRPr="00DE6ADC" w:rsidRDefault="002E4DDF" w:rsidP="00DE6ADC">
            <w:pPr>
              <w:pStyle w:val="ListParagraph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200" w:line="360" w:lineRule="auto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chalks</w:t>
            </w:r>
          </w:p>
          <w:p w14:paraId="703BC658" w14:textId="77777777" w:rsidR="0037075D" w:rsidRPr="00DE6ADC" w:rsidRDefault="0037075D" w:rsidP="00DE6ADC">
            <w:pPr>
              <w:widowControl/>
              <w:wordWrap/>
              <w:autoSpaceDE/>
              <w:autoSpaceDN/>
              <w:spacing w:after="200" w:line="360" w:lineRule="auto"/>
              <w:ind w:left="36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3517E1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E1DA98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68BDA7A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7" w:type="dxa"/>
            <w:vMerge w:val="restart"/>
          </w:tcPr>
          <w:p w14:paraId="5E494B51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14:paraId="3CDB49D4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minutes</w:t>
            </w:r>
          </w:p>
        </w:tc>
      </w:tr>
      <w:tr w:rsidR="00E84A8B" w:rsidRPr="00DE6ADC" w14:paraId="1F19FE07" w14:textId="77777777" w:rsidTr="0037075D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6027" w:type="dxa"/>
            <w:gridSpan w:val="2"/>
            <w:vMerge/>
          </w:tcPr>
          <w:p w14:paraId="3BF9F07A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gridSpan w:val="3"/>
            <w:vMerge/>
          </w:tcPr>
          <w:p w14:paraId="7E8B3DA0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7" w:type="dxa"/>
            <w:vMerge/>
          </w:tcPr>
          <w:p w14:paraId="3EC82401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84A8B" w:rsidRPr="00DE6ADC" w14:paraId="5946B3ED" w14:textId="77777777" w:rsidTr="0037075D">
        <w:tblPrEx>
          <w:tblLook w:val="0600" w:firstRow="0" w:lastRow="0" w:firstColumn="0" w:lastColumn="0" w:noHBand="1" w:noVBand="1"/>
        </w:tblPrEx>
        <w:trPr>
          <w:trHeight w:val="574"/>
        </w:trPr>
        <w:tc>
          <w:tcPr>
            <w:tcW w:w="6027" w:type="dxa"/>
            <w:gridSpan w:val="2"/>
            <w:vMerge/>
          </w:tcPr>
          <w:p w14:paraId="433306D8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gridSpan w:val="3"/>
            <w:vMerge/>
          </w:tcPr>
          <w:p w14:paraId="179A5E12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7" w:type="dxa"/>
            <w:vMerge/>
          </w:tcPr>
          <w:p w14:paraId="1817849A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7075D" w:rsidRPr="00DE6ADC" w14:paraId="04CF139C" w14:textId="77777777" w:rsidTr="0037075D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10257" w:type="dxa"/>
            <w:gridSpan w:val="6"/>
          </w:tcPr>
          <w:p w14:paraId="08717CD8" w14:textId="77777777" w:rsidR="0037075D" w:rsidRPr="00DE6ADC" w:rsidRDefault="0037075D" w:rsidP="00DE6AD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green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Conclusion</w:t>
            </w:r>
          </w:p>
        </w:tc>
      </w:tr>
      <w:tr w:rsidR="00E84A8B" w:rsidRPr="00DE6ADC" w14:paraId="4BF8B7E7" w14:textId="77777777" w:rsidTr="0037075D">
        <w:tblPrEx>
          <w:tblLook w:val="0600" w:firstRow="0" w:lastRow="0" w:firstColumn="0" w:lastColumn="0" w:noHBand="1" w:noVBand="1"/>
        </w:tblPrEx>
        <w:trPr>
          <w:trHeight w:val="123"/>
        </w:trPr>
        <w:tc>
          <w:tcPr>
            <w:tcW w:w="6027" w:type="dxa"/>
            <w:gridSpan w:val="2"/>
          </w:tcPr>
          <w:p w14:paraId="172FF070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Summary:</w:t>
            </w:r>
          </w:p>
          <w:p w14:paraId="2527A4F9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The trainer involves the learners to summarize the session by asking questions reflecting on the learning objectives.</w:t>
            </w:r>
          </w:p>
          <w:p w14:paraId="7CF0A557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The learners summarize the session as by responding to asked questions.</w:t>
            </w:r>
          </w:p>
          <w:p w14:paraId="37040659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gridSpan w:val="3"/>
          </w:tcPr>
          <w:p w14:paraId="30745508" w14:textId="77777777" w:rsidR="0037075D" w:rsidRPr="00DE6ADC" w:rsidRDefault="0037075D" w:rsidP="00DE6A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</w:t>
            </w:r>
          </w:p>
          <w:p w14:paraId="79EEDF6E" w14:textId="77777777" w:rsidR="0037075D" w:rsidRPr="00DE6ADC" w:rsidRDefault="0037075D" w:rsidP="00DE6ADC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projector</w:t>
            </w:r>
          </w:p>
          <w:p w14:paraId="5BFE82C2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EB39CC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152179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7" w:type="dxa"/>
          </w:tcPr>
          <w:p w14:paraId="49B1FB0B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3 minutes</w:t>
            </w:r>
          </w:p>
        </w:tc>
      </w:tr>
      <w:tr w:rsidR="00E84A8B" w:rsidRPr="00DE6ADC" w14:paraId="2F26CDD6" w14:textId="77777777" w:rsidTr="0037075D">
        <w:tblPrEx>
          <w:tblLook w:val="0600" w:firstRow="0" w:lastRow="0" w:firstColumn="0" w:lastColumn="0" w:noHBand="1" w:noVBand="1"/>
        </w:tblPrEx>
        <w:trPr>
          <w:trHeight w:val="203"/>
        </w:trPr>
        <w:tc>
          <w:tcPr>
            <w:tcW w:w="6027" w:type="dxa"/>
            <w:gridSpan w:val="2"/>
          </w:tcPr>
          <w:p w14:paraId="1FB3E9C5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Assessment/Assignment</w:t>
            </w:r>
          </w:p>
          <w:p w14:paraId="541BDDAB" w14:textId="77777777" w:rsidR="0037075D" w:rsidRPr="00DE6ADC" w:rsidRDefault="0037075D" w:rsidP="00DE6ADC">
            <w:pPr>
              <w:spacing w:after="16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14:paraId="4C13BE50" w14:textId="77777777" w:rsidR="0037075D" w:rsidRPr="00DE6ADC" w:rsidRDefault="0037075D" w:rsidP="00DE6ADC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Trainer gives learners questions related to </w:t>
            </w:r>
            <w:r w:rsidR="00672DE7"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session.</w:t>
            </w:r>
          </w:p>
        </w:tc>
        <w:tc>
          <w:tcPr>
            <w:tcW w:w="2713" w:type="dxa"/>
            <w:gridSpan w:val="3"/>
          </w:tcPr>
          <w:p w14:paraId="2C78F10F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Assessment sheets </w:t>
            </w:r>
          </w:p>
        </w:tc>
        <w:tc>
          <w:tcPr>
            <w:tcW w:w="1517" w:type="dxa"/>
          </w:tcPr>
          <w:p w14:paraId="36C498CD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5 minutes</w:t>
            </w:r>
          </w:p>
        </w:tc>
      </w:tr>
      <w:tr w:rsidR="00E84A8B" w:rsidRPr="00DE6ADC" w14:paraId="07894CAF" w14:textId="77777777" w:rsidTr="0037075D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6027" w:type="dxa"/>
            <w:gridSpan w:val="2"/>
          </w:tcPr>
          <w:p w14:paraId="7EB34AA7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Evaluation of the session:</w:t>
            </w:r>
          </w:p>
          <w:p w14:paraId="3F43E68C" w14:textId="77777777" w:rsidR="0037075D" w:rsidRPr="00DE6ADC" w:rsidRDefault="0037075D" w:rsidP="00DE6ADC">
            <w:pPr>
              <w:spacing w:after="16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Trainer’s activity: </w:t>
            </w:r>
          </w:p>
          <w:p w14:paraId="2AF068B2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Trainer involves learners in the evaluation of the session by asking some question like how was the session? what to improve next time? ,etc</w:t>
            </w:r>
          </w:p>
          <w:p w14:paraId="63ED345A" w14:textId="77777777" w:rsidR="0037075D" w:rsidRPr="00DE6ADC" w:rsidRDefault="0037075D" w:rsidP="00DE6AD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trainer </w:t>
            </w:r>
            <w:r w:rsidRPr="00DE6ADC">
              <w:rPr>
                <w:rFonts w:ascii="Times New Roman" w:hAnsi="Times New Roman" w:cs="Times New Roman"/>
                <w:sz w:val="24"/>
                <w:szCs w:val="24"/>
              </w:rPr>
              <w:t>links the current session to the next one.</w:t>
            </w:r>
          </w:p>
          <w:p w14:paraId="1DFE49AC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Learner’s activity:</w:t>
            </w:r>
          </w:p>
          <w:p w14:paraId="3F5D1151" w14:textId="77777777" w:rsidR="0037075D" w:rsidRPr="00DE6ADC" w:rsidRDefault="0037075D" w:rsidP="00DE6ADC">
            <w:pPr>
              <w:pStyle w:val="ListParagraph"/>
              <w:widowControl/>
              <w:numPr>
                <w:ilvl w:val="0"/>
                <w:numId w:val="2"/>
              </w:numPr>
              <w:wordWrap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Learners answer to the questions.</w:t>
            </w:r>
          </w:p>
          <w:p w14:paraId="706E355A" w14:textId="77777777" w:rsidR="0037075D" w:rsidRPr="00DE6ADC" w:rsidRDefault="0037075D" w:rsidP="00DE6ADC">
            <w:pPr>
              <w:pStyle w:val="ListParagraph"/>
              <w:numPr>
                <w:ilvl w:val="0"/>
                <w:numId w:val="2"/>
              </w:numPr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Learners understanding what they will cover in next session.</w:t>
            </w:r>
          </w:p>
        </w:tc>
        <w:tc>
          <w:tcPr>
            <w:tcW w:w="2713" w:type="dxa"/>
            <w:gridSpan w:val="3"/>
          </w:tcPr>
          <w:p w14:paraId="4F01B13C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Self-assessment form</w:t>
            </w:r>
          </w:p>
        </w:tc>
        <w:tc>
          <w:tcPr>
            <w:tcW w:w="1517" w:type="dxa"/>
          </w:tcPr>
          <w:p w14:paraId="0EF9283C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sz w:val="24"/>
                <w:szCs w:val="24"/>
              </w:rPr>
              <w:t>2minutes</w:t>
            </w:r>
          </w:p>
        </w:tc>
      </w:tr>
      <w:tr w:rsidR="0037075D" w:rsidRPr="00DE6ADC" w14:paraId="7CFD5728" w14:textId="77777777" w:rsidTr="0037075D">
        <w:tblPrEx>
          <w:tblLook w:val="0600" w:firstRow="0" w:lastRow="0" w:firstColumn="0" w:lastColumn="0" w:noHBand="1" w:noVBand="1"/>
        </w:tblPrEx>
        <w:trPr>
          <w:trHeight w:val="170"/>
        </w:trPr>
        <w:tc>
          <w:tcPr>
            <w:tcW w:w="10257" w:type="dxa"/>
            <w:gridSpan w:val="6"/>
          </w:tcPr>
          <w:p w14:paraId="394F829B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References:</w:t>
            </w:r>
          </w:p>
          <w:sdt>
            <w:sdtPr>
              <w:rPr>
                <w:rFonts w:asciiTheme="minorHAnsi" w:eastAsiaTheme="minorEastAsia" w:hAnsiTheme="minorHAnsi" w:cstheme="minorBidi"/>
                <w:b w:val="0"/>
                <w:kern w:val="2"/>
                <w:sz w:val="20"/>
                <w:szCs w:val="22"/>
                <w:lang w:eastAsia="ko-KR"/>
              </w:rPr>
              <w:id w:val="1364392932"/>
              <w:docPartObj>
                <w:docPartGallery w:val="Bibliographies"/>
                <w:docPartUnique/>
              </w:docPartObj>
            </w:sdtPr>
            <w:sdtContent>
              <w:p w14:paraId="3A525484" w14:textId="77777777" w:rsidR="0037075D" w:rsidRPr="00DE6ADC" w:rsidRDefault="0037075D" w:rsidP="00DE6ADC">
                <w:pPr>
                  <w:pStyle w:val="Heading1"/>
                </w:pPr>
                <w:r w:rsidRPr="00DE6ADC">
                  <w:t>Bibliography</w:t>
                </w:r>
              </w:p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id w:val="111145805"/>
                  <w:bibliography/>
                </w:sdtPr>
                <w:sdtContent>
                  <w:p w14:paraId="03812E7D" w14:textId="77777777" w:rsidR="0037075D" w:rsidRPr="00DE6ADC" w:rsidRDefault="0037075D" w:rsidP="00DE6ADC">
                    <w:pPr>
                      <w:pStyle w:val="Bibliography"/>
                      <w:spacing w:line="36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E6A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begin"/>
                    </w:r>
                    <w:r w:rsidRPr="00DE6A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instrText xml:space="preserve"> BIBLIOGRAPHY </w:instrText>
                    </w:r>
                    <w:r w:rsidRPr="00DE6A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fldChar w:fldCharType="separate"/>
                    </w:r>
                  </w:p>
                  <w:p w14:paraId="0DE11F6B" w14:textId="77777777" w:rsidR="00141F1D" w:rsidRPr="00DE6ADC" w:rsidRDefault="0037075D" w:rsidP="00DE6ADC">
                    <w:pPr>
                      <w:pStyle w:val="Bibliography"/>
                      <w:spacing w:line="36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E6AD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1.</w:t>
                    </w:r>
                    <w:r w:rsidR="00141F1D" w:rsidRPr="00DE6A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141F1D" w:rsidRPr="00DE6AD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https://www.geeksforgeeks.org/decision-making-c-cpp/</w:t>
                    </w:r>
                  </w:p>
                  <w:p w14:paraId="107F1395" w14:textId="77777777" w:rsidR="0037075D" w:rsidRPr="00DE6ADC" w:rsidRDefault="0037075D" w:rsidP="00DE6ADC">
                    <w:pPr>
                      <w:pStyle w:val="Bibliography"/>
                      <w:spacing w:line="36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E6AD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2.</w:t>
                    </w:r>
                    <w:r w:rsidR="00141F1D" w:rsidRPr="00DE6A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  <w:r w:rsidR="00141F1D" w:rsidRPr="00DE6AD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https://w3schools.com/c/c_conditions.php</w:t>
                    </w:r>
                  </w:p>
                  <w:p w14:paraId="761EE815" w14:textId="77777777" w:rsidR="0037075D" w:rsidRPr="00DE6ADC" w:rsidRDefault="0037075D" w:rsidP="00DE6ADC">
                    <w:pPr>
                      <w:pStyle w:val="Bibliography"/>
                      <w:spacing w:line="360" w:lineRule="auto"/>
                      <w:ind w:left="720" w:hanging="720"/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</w:pPr>
                    <w:r w:rsidRPr="00DE6ADC"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</w:rPr>
                      <w:t>3.</w:t>
                    </w:r>
                    <w:r w:rsidR="00141F1D" w:rsidRPr="00DE6ADC">
                      <w:rPr>
                        <w:rFonts w:ascii="Times New Roman" w:hAnsi="Times New Roman" w:cs="Times New Roman"/>
                        <w:bCs/>
                        <w:noProof/>
                        <w:sz w:val="24"/>
                        <w:szCs w:val="24"/>
                      </w:rPr>
                      <w:t xml:space="preserve"> https://www.guru99.com/c-if-else-statement.html</w:t>
                    </w:r>
                  </w:p>
                  <w:p w14:paraId="1ABA6D3C" w14:textId="77777777" w:rsidR="0037075D" w:rsidRPr="00DE6ADC" w:rsidRDefault="0037075D" w:rsidP="00DE6ADC">
                    <w:pPr>
                      <w:spacing w:after="160" w:line="360" w:lineRule="auto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DE6ADC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fldChar w:fldCharType="end"/>
                    </w:r>
                    <w:r w:rsidR="00141F1D" w:rsidRPr="00DE6AD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37075D" w:rsidRPr="00DE6ADC" w14:paraId="5812B12D" w14:textId="77777777" w:rsidTr="0037075D">
        <w:tblPrEx>
          <w:tblLook w:val="0600" w:firstRow="0" w:lastRow="0" w:firstColumn="0" w:lastColumn="0" w:noHBand="1" w:noVBand="1"/>
        </w:tblPrEx>
        <w:trPr>
          <w:trHeight w:val="187"/>
        </w:trPr>
        <w:tc>
          <w:tcPr>
            <w:tcW w:w="10257" w:type="dxa"/>
            <w:gridSpan w:val="6"/>
          </w:tcPr>
          <w:p w14:paraId="1E059ADC" w14:textId="77777777" w:rsidR="0037075D" w:rsidRPr="00DE6ADC" w:rsidRDefault="0037075D" w:rsidP="00DE6ADC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E6A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Appendices:</w:t>
            </w:r>
            <w:r w:rsidRPr="00DE6AD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PPT, Task Sheets, assessment, Answer sheets</w:t>
            </w:r>
          </w:p>
        </w:tc>
      </w:tr>
      <w:tr w:rsidR="0037075D" w:rsidRPr="00DE6ADC" w14:paraId="605DA318" w14:textId="77777777" w:rsidTr="0037075D">
        <w:tblPrEx>
          <w:tblLook w:val="0600" w:firstRow="0" w:lastRow="0" w:firstColumn="0" w:lastColumn="0" w:noHBand="1" w:noVBand="1"/>
        </w:tblPrEx>
        <w:trPr>
          <w:trHeight w:val="34"/>
        </w:trPr>
        <w:tc>
          <w:tcPr>
            <w:tcW w:w="10257" w:type="dxa"/>
            <w:gridSpan w:val="6"/>
          </w:tcPr>
          <w:p w14:paraId="60240195" w14:textId="77777777" w:rsidR="0037075D" w:rsidRPr="00DE6ADC" w:rsidRDefault="0037075D" w:rsidP="00DE6ADC">
            <w:pPr>
              <w:pStyle w:val="Normal1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</w:rPr>
            </w:pPr>
            <w:r w:rsidRPr="00DE6ADC">
              <w:rPr>
                <w:rFonts w:ascii="Times New Roman" w:eastAsia="Times New Roman" w:hAnsi="Times New Roman" w:cs="Times New Roman"/>
                <w:b/>
              </w:rPr>
              <w:t xml:space="preserve">Reflection : </w:t>
            </w:r>
          </w:p>
        </w:tc>
      </w:tr>
    </w:tbl>
    <w:p w14:paraId="0346B420" w14:textId="77777777" w:rsidR="0037075D" w:rsidRPr="00DE6ADC" w:rsidRDefault="0037075D" w:rsidP="00DE6ADC">
      <w:pPr>
        <w:tabs>
          <w:tab w:val="left" w:pos="187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78F263" w14:textId="77777777" w:rsidR="0037075D" w:rsidRPr="00DE6ADC" w:rsidRDefault="0037075D" w:rsidP="00DE6ADC">
      <w:pPr>
        <w:pStyle w:val="Default"/>
        <w:spacing w:line="360" w:lineRule="auto"/>
        <w:rPr>
          <w:rFonts w:ascii="Times New Roman" w:eastAsia="Times New Roman" w:hAnsi="Times New Roman" w:cs="Times New Roman"/>
          <w:b/>
        </w:rPr>
      </w:pPr>
    </w:p>
    <w:p w14:paraId="1CF793BD" w14:textId="77777777" w:rsidR="0037075D" w:rsidRPr="00DE6ADC" w:rsidRDefault="0037075D" w:rsidP="00DE6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EB86FC" w14:textId="77777777" w:rsidR="0037075D" w:rsidRPr="00DE6ADC" w:rsidRDefault="0037075D" w:rsidP="00DE6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6A65CC5" w14:textId="77777777" w:rsidR="0037075D" w:rsidRPr="00DE6ADC" w:rsidRDefault="0037075D" w:rsidP="00DE6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41C8A1" w14:textId="77777777" w:rsidR="0037075D" w:rsidRPr="00DE6ADC" w:rsidRDefault="0037075D" w:rsidP="00DE6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BACB3D" w14:textId="77777777" w:rsidR="0037075D" w:rsidRPr="00DE6ADC" w:rsidRDefault="0037075D" w:rsidP="00DE6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13BBA6" w14:textId="77777777" w:rsidR="009410D5" w:rsidRPr="00DE6ADC" w:rsidRDefault="009410D5" w:rsidP="00DE6A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410D5" w:rsidRPr="00DE6AD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F7B4A9" w14:textId="77777777" w:rsidR="00685D99" w:rsidRDefault="00685D99">
      <w:pPr>
        <w:spacing w:after="0" w:line="240" w:lineRule="auto"/>
      </w:pPr>
      <w:r>
        <w:separator/>
      </w:r>
    </w:p>
  </w:endnote>
  <w:endnote w:type="continuationSeparator" w:id="0">
    <w:p w14:paraId="2F537B61" w14:textId="77777777" w:rsidR="00685D99" w:rsidRDefault="00685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FC1EA7" w14:textId="77777777" w:rsidR="00685D99" w:rsidRDefault="00685D99">
      <w:pPr>
        <w:spacing w:after="0" w:line="240" w:lineRule="auto"/>
      </w:pPr>
      <w:r>
        <w:separator/>
      </w:r>
    </w:p>
  </w:footnote>
  <w:footnote w:type="continuationSeparator" w:id="0">
    <w:p w14:paraId="660AAF34" w14:textId="77777777" w:rsidR="00685D99" w:rsidRDefault="00685D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E21EE" w14:textId="77777777" w:rsidR="00000000" w:rsidRDefault="00000000">
    <w:pPr>
      <w:pStyle w:val="Header"/>
    </w:pPr>
  </w:p>
  <w:p w14:paraId="69A84C79" w14:textId="77777777" w:rsidR="0000000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6F4D"/>
      </v:shape>
    </w:pict>
  </w:numPicBullet>
  <w:abstractNum w:abstractNumId="0" w15:restartNumberingAfterBreak="0">
    <w:nsid w:val="047C3428"/>
    <w:multiLevelType w:val="hybridMultilevel"/>
    <w:tmpl w:val="4486281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9191B"/>
    <w:multiLevelType w:val="hybridMultilevel"/>
    <w:tmpl w:val="C07014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333ED"/>
    <w:multiLevelType w:val="hybridMultilevel"/>
    <w:tmpl w:val="968ABB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92D51"/>
    <w:multiLevelType w:val="hybridMultilevel"/>
    <w:tmpl w:val="74D2166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F3850"/>
    <w:multiLevelType w:val="hybridMultilevel"/>
    <w:tmpl w:val="17F6899C"/>
    <w:lvl w:ilvl="0" w:tplc="A3EABC2A">
      <w:start w:val="1"/>
      <w:numFmt w:val="decimal"/>
      <w:lvlText w:val="%1."/>
      <w:lvlJc w:val="left"/>
      <w:pPr>
        <w:ind w:left="14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1" w:hanging="360"/>
      </w:pPr>
    </w:lvl>
    <w:lvl w:ilvl="2" w:tplc="0409001B" w:tentative="1">
      <w:start w:val="1"/>
      <w:numFmt w:val="lowerRoman"/>
      <w:lvlText w:val="%3."/>
      <w:lvlJc w:val="right"/>
      <w:pPr>
        <w:ind w:left="2921" w:hanging="180"/>
      </w:pPr>
    </w:lvl>
    <w:lvl w:ilvl="3" w:tplc="0409000F" w:tentative="1">
      <w:start w:val="1"/>
      <w:numFmt w:val="decimal"/>
      <w:lvlText w:val="%4."/>
      <w:lvlJc w:val="left"/>
      <w:pPr>
        <w:ind w:left="3641" w:hanging="360"/>
      </w:pPr>
    </w:lvl>
    <w:lvl w:ilvl="4" w:tplc="04090019" w:tentative="1">
      <w:start w:val="1"/>
      <w:numFmt w:val="lowerLetter"/>
      <w:lvlText w:val="%5."/>
      <w:lvlJc w:val="left"/>
      <w:pPr>
        <w:ind w:left="4361" w:hanging="360"/>
      </w:pPr>
    </w:lvl>
    <w:lvl w:ilvl="5" w:tplc="0409001B" w:tentative="1">
      <w:start w:val="1"/>
      <w:numFmt w:val="lowerRoman"/>
      <w:lvlText w:val="%6."/>
      <w:lvlJc w:val="right"/>
      <w:pPr>
        <w:ind w:left="5081" w:hanging="180"/>
      </w:pPr>
    </w:lvl>
    <w:lvl w:ilvl="6" w:tplc="0409000F" w:tentative="1">
      <w:start w:val="1"/>
      <w:numFmt w:val="decimal"/>
      <w:lvlText w:val="%7."/>
      <w:lvlJc w:val="left"/>
      <w:pPr>
        <w:ind w:left="5801" w:hanging="360"/>
      </w:pPr>
    </w:lvl>
    <w:lvl w:ilvl="7" w:tplc="04090019" w:tentative="1">
      <w:start w:val="1"/>
      <w:numFmt w:val="lowerLetter"/>
      <w:lvlText w:val="%8."/>
      <w:lvlJc w:val="left"/>
      <w:pPr>
        <w:ind w:left="6521" w:hanging="360"/>
      </w:pPr>
    </w:lvl>
    <w:lvl w:ilvl="8" w:tplc="0409001B" w:tentative="1">
      <w:start w:val="1"/>
      <w:numFmt w:val="lowerRoman"/>
      <w:lvlText w:val="%9."/>
      <w:lvlJc w:val="right"/>
      <w:pPr>
        <w:ind w:left="7241" w:hanging="180"/>
      </w:pPr>
    </w:lvl>
  </w:abstractNum>
  <w:abstractNum w:abstractNumId="5" w15:restartNumberingAfterBreak="0">
    <w:nsid w:val="1A596D00"/>
    <w:multiLevelType w:val="multilevel"/>
    <w:tmpl w:val="DB9A3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350392"/>
    <w:multiLevelType w:val="hybridMultilevel"/>
    <w:tmpl w:val="69E87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A5445"/>
    <w:multiLevelType w:val="hybridMultilevel"/>
    <w:tmpl w:val="475CF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77084"/>
    <w:multiLevelType w:val="hybridMultilevel"/>
    <w:tmpl w:val="938000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7C96"/>
    <w:multiLevelType w:val="hybridMultilevel"/>
    <w:tmpl w:val="A25E8B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10CCF"/>
    <w:multiLevelType w:val="hybridMultilevel"/>
    <w:tmpl w:val="2F3A2C5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2364E19"/>
    <w:multiLevelType w:val="hybridMultilevel"/>
    <w:tmpl w:val="9C54C1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C7DC4"/>
    <w:multiLevelType w:val="hybridMultilevel"/>
    <w:tmpl w:val="439C14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F5069"/>
    <w:multiLevelType w:val="hybridMultilevel"/>
    <w:tmpl w:val="31C601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2B4468"/>
    <w:multiLevelType w:val="hybridMultilevel"/>
    <w:tmpl w:val="1E2033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877442"/>
    <w:multiLevelType w:val="hybridMultilevel"/>
    <w:tmpl w:val="C4E4D03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8E1A17"/>
    <w:multiLevelType w:val="hybridMultilevel"/>
    <w:tmpl w:val="15E2E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2828DF"/>
    <w:multiLevelType w:val="multilevel"/>
    <w:tmpl w:val="3A32F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A556EE2"/>
    <w:multiLevelType w:val="hybridMultilevel"/>
    <w:tmpl w:val="BAD4E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A8C0930"/>
    <w:multiLevelType w:val="hybridMultilevel"/>
    <w:tmpl w:val="30241B3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6056024F"/>
    <w:multiLevelType w:val="hybridMultilevel"/>
    <w:tmpl w:val="8D241732"/>
    <w:lvl w:ilvl="0" w:tplc="0409000D">
      <w:start w:val="1"/>
      <w:numFmt w:val="bullet"/>
      <w:lvlText w:val=""/>
      <w:lvlJc w:val="left"/>
      <w:pPr>
        <w:ind w:left="23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62" w:hanging="360"/>
      </w:pPr>
      <w:rPr>
        <w:rFonts w:ascii="Wingdings" w:hAnsi="Wingdings" w:hint="default"/>
      </w:rPr>
    </w:lvl>
  </w:abstractNum>
  <w:abstractNum w:abstractNumId="21" w15:restartNumberingAfterBreak="0">
    <w:nsid w:val="60AC781E"/>
    <w:multiLevelType w:val="hybridMultilevel"/>
    <w:tmpl w:val="D20A6D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694E64"/>
    <w:multiLevelType w:val="hybridMultilevel"/>
    <w:tmpl w:val="219A51D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BC7F12"/>
    <w:multiLevelType w:val="hybridMultilevel"/>
    <w:tmpl w:val="CBA03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908FE"/>
    <w:multiLevelType w:val="multilevel"/>
    <w:tmpl w:val="5C328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235DFA"/>
    <w:multiLevelType w:val="hybridMultilevel"/>
    <w:tmpl w:val="D4FA1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29813">
    <w:abstractNumId w:val="15"/>
  </w:num>
  <w:num w:numId="2" w16cid:durableId="1824465667">
    <w:abstractNumId w:val="20"/>
  </w:num>
  <w:num w:numId="3" w16cid:durableId="2073503109">
    <w:abstractNumId w:val="23"/>
  </w:num>
  <w:num w:numId="4" w16cid:durableId="444545332">
    <w:abstractNumId w:val="2"/>
  </w:num>
  <w:num w:numId="5" w16cid:durableId="19861607">
    <w:abstractNumId w:val="14"/>
  </w:num>
  <w:num w:numId="6" w16cid:durableId="1240169902">
    <w:abstractNumId w:val="12"/>
  </w:num>
  <w:num w:numId="7" w16cid:durableId="1729837612">
    <w:abstractNumId w:val="11"/>
  </w:num>
  <w:num w:numId="8" w16cid:durableId="1807116338">
    <w:abstractNumId w:val="10"/>
  </w:num>
  <w:num w:numId="9" w16cid:durableId="1107966541">
    <w:abstractNumId w:val="8"/>
  </w:num>
  <w:num w:numId="10" w16cid:durableId="898900593">
    <w:abstractNumId w:val="1"/>
  </w:num>
  <w:num w:numId="11" w16cid:durableId="1054157893">
    <w:abstractNumId w:val="21"/>
  </w:num>
  <w:num w:numId="12" w16cid:durableId="600456085">
    <w:abstractNumId w:val="9"/>
  </w:num>
  <w:num w:numId="13" w16cid:durableId="1615866474">
    <w:abstractNumId w:val="13"/>
  </w:num>
  <w:num w:numId="14" w16cid:durableId="628976522">
    <w:abstractNumId w:val="16"/>
  </w:num>
  <w:num w:numId="15" w16cid:durableId="1243417987">
    <w:abstractNumId w:val="4"/>
  </w:num>
  <w:num w:numId="16" w16cid:durableId="2096316098">
    <w:abstractNumId w:val="6"/>
  </w:num>
  <w:num w:numId="17" w16cid:durableId="1068457577">
    <w:abstractNumId w:val="19"/>
  </w:num>
  <w:num w:numId="18" w16cid:durableId="1417630924">
    <w:abstractNumId w:val="22"/>
  </w:num>
  <w:num w:numId="19" w16cid:durableId="179590404">
    <w:abstractNumId w:val="7"/>
  </w:num>
  <w:num w:numId="20" w16cid:durableId="917596856">
    <w:abstractNumId w:val="0"/>
  </w:num>
  <w:num w:numId="21" w16cid:durableId="753477036">
    <w:abstractNumId w:val="3"/>
  </w:num>
  <w:num w:numId="22" w16cid:durableId="170340489">
    <w:abstractNumId w:val="5"/>
  </w:num>
  <w:num w:numId="23" w16cid:durableId="1031958520">
    <w:abstractNumId w:val="18"/>
  </w:num>
  <w:num w:numId="24" w16cid:durableId="431125143">
    <w:abstractNumId w:val="24"/>
  </w:num>
  <w:num w:numId="25" w16cid:durableId="1497958635">
    <w:abstractNumId w:val="17"/>
  </w:num>
  <w:num w:numId="26" w16cid:durableId="18101831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75D"/>
    <w:rsid w:val="00141F1D"/>
    <w:rsid w:val="002C0BDF"/>
    <w:rsid w:val="002E4DDF"/>
    <w:rsid w:val="00330994"/>
    <w:rsid w:val="0034099A"/>
    <w:rsid w:val="0037075D"/>
    <w:rsid w:val="003A662E"/>
    <w:rsid w:val="004408AA"/>
    <w:rsid w:val="00496A51"/>
    <w:rsid w:val="00672DE7"/>
    <w:rsid w:val="00685D99"/>
    <w:rsid w:val="007214AD"/>
    <w:rsid w:val="007D6F91"/>
    <w:rsid w:val="007E0859"/>
    <w:rsid w:val="00803B69"/>
    <w:rsid w:val="008865B7"/>
    <w:rsid w:val="008F223C"/>
    <w:rsid w:val="009410D5"/>
    <w:rsid w:val="009E5994"/>
    <w:rsid w:val="009F5BC1"/>
    <w:rsid w:val="00A708BD"/>
    <w:rsid w:val="00B661CD"/>
    <w:rsid w:val="00BC7F29"/>
    <w:rsid w:val="00CB7CE8"/>
    <w:rsid w:val="00D000CD"/>
    <w:rsid w:val="00DE6ADC"/>
    <w:rsid w:val="00E84A8B"/>
    <w:rsid w:val="00ED0517"/>
    <w:rsid w:val="00EE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ABE7E"/>
  <w15:chartTrackingRefBased/>
  <w15:docId w15:val="{0A78B5C1-89E1-464A-BA15-058F86AEE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7075D"/>
    <w:pPr>
      <w:widowControl w:val="0"/>
      <w:wordWrap w:val="0"/>
      <w:autoSpaceDE w:val="0"/>
      <w:autoSpaceDN w:val="0"/>
      <w:jc w:val="both"/>
    </w:pPr>
    <w:rPr>
      <w:rFonts w:eastAsiaTheme="minorEastAsia"/>
      <w:kern w:val="2"/>
      <w:sz w:val="20"/>
      <w:lang w:val="en-GB" w:eastAsia="ko-KR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075D"/>
    <w:pPr>
      <w:keepNext/>
      <w:keepLines/>
      <w:widowControl/>
      <w:wordWrap/>
      <w:autoSpaceDE/>
      <w:autoSpaceDN/>
      <w:spacing w:before="240" w:after="0" w:line="360" w:lineRule="auto"/>
      <w:jc w:val="center"/>
      <w:outlineLvl w:val="0"/>
    </w:pPr>
    <w:rPr>
      <w:rFonts w:ascii="Times New Roman" w:eastAsia="Calibri" w:hAnsi="Times New Roman" w:cs="Times New Roman"/>
      <w:b/>
      <w:kern w:val="0"/>
      <w:sz w:val="24"/>
      <w:szCs w:val="24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7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75D"/>
    <w:rPr>
      <w:rFonts w:ascii="Times New Roman" w:eastAsia="Calibri" w:hAnsi="Times New Roman" w:cs="Times New Roman"/>
      <w:b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75D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n-GB" w:eastAsia="ko-KR"/>
    </w:rPr>
  </w:style>
  <w:style w:type="paragraph" w:styleId="Header">
    <w:name w:val="header"/>
    <w:basedOn w:val="Normal"/>
    <w:link w:val="HeaderChar"/>
    <w:uiPriority w:val="99"/>
    <w:unhideWhenUsed/>
    <w:rsid w:val="003707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5D"/>
    <w:rPr>
      <w:rFonts w:eastAsiaTheme="minorEastAsia"/>
      <w:kern w:val="2"/>
      <w:sz w:val="20"/>
      <w:lang w:val="en-GB" w:eastAsia="ko-KR"/>
    </w:rPr>
  </w:style>
  <w:style w:type="paragraph" w:styleId="ListParagraph">
    <w:name w:val="List Paragraph"/>
    <w:aliases w:val="List Bullet Mary,Numbered List Paragraph,Bullets,References,List Paragraph (numbered (a)),List Paragraph nowy,Liste 1,WB List Paragraph,Ha,Dot pt,F5 List Paragraph,No Spacing1,List Paragraph Char Char Char,Indicator Text,Numbered Para 1,L"/>
    <w:basedOn w:val="Normal"/>
    <w:link w:val="ListParagraphChar"/>
    <w:uiPriority w:val="34"/>
    <w:qFormat/>
    <w:rsid w:val="0037075D"/>
    <w:pPr>
      <w:ind w:left="720"/>
      <w:contextualSpacing/>
    </w:pPr>
  </w:style>
  <w:style w:type="character" w:customStyle="1" w:styleId="ListParagraphChar">
    <w:name w:val="List Paragraph Char"/>
    <w:aliases w:val="List Bullet Mary Char,Numbered List Paragraph Char,Bullets Char,References Char,List Paragraph (numbered (a)) Char,List Paragraph nowy Char,Liste 1 Char,WB List Paragraph Char,Ha Char,Dot pt Char,F5 List Paragraph Char,L Char"/>
    <w:link w:val="ListParagraph"/>
    <w:uiPriority w:val="34"/>
    <w:qFormat/>
    <w:locked/>
    <w:rsid w:val="0037075D"/>
    <w:rPr>
      <w:rFonts w:eastAsiaTheme="minorEastAsia"/>
      <w:kern w:val="2"/>
      <w:sz w:val="20"/>
      <w:lang w:val="en-GB" w:eastAsia="ko-KR"/>
    </w:rPr>
  </w:style>
  <w:style w:type="paragraph" w:customStyle="1" w:styleId="Normal1">
    <w:name w:val="Normal1"/>
    <w:rsid w:val="0037075D"/>
    <w:pPr>
      <w:spacing w:after="0" w:line="240" w:lineRule="auto"/>
    </w:pPr>
    <w:rPr>
      <w:rFonts w:ascii="Calibri" w:eastAsia="Calibri" w:hAnsi="Calibri" w:cs="Calibri"/>
      <w:sz w:val="24"/>
      <w:szCs w:val="24"/>
      <w:lang w:val="fr-FR"/>
    </w:rPr>
  </w:style>
  <w:style w:type="paragraph" w:customStyle="1" w:styleId="Default">
    <w:name w:val="Default"/>
    <w:rsid w:val="0037075D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37075D"/>
    <w:rPr>
      <w:b/>
      <w:bCs/>
    </w:rPr>
  </w:style>
  <w:style w:type="table" w:styleId="TableGrid">
    <w:name w:val="Table Grid"/>
    <w:aliases w:val="denkmodell Tabelle"/>
    <w:basedOn w:val="TableNormal"/>
    <w:uiPriority w:val="39"/>
    <w:rsid w:val="0037075D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37075D"/>
  </w:style>
  <w:style w:type="paragraph" w:styleId="NormalWeb">
    <w:name w:val="Normal (Web)"/>
    <w:basedOn w:val="Normal"/>
    <w:uiPriority w:val="99"/>
    <w:unhideWhenUsed/>
    <w:rsid w:val="0037075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CB7CE8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customStyle="1" w:styleId="NoSpacingChar">
    <w:name w:val="No Spacing Char"/>
    <w:link w:val="NoSpacing"/>
    <w:uiPriority w:val="1"/>
    <w:rsid w:val="00CB7CE8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</b:Tag>
    <b:SourceType>InternetSite</b:SourceType>
    <b:Guid>{3B396112-AB57-4900-9E22-BF83FE165A20}</b:Guid>
    <b:Title>https://www.webopedia.com/Networks/Networking site survey</b:Title>
    <b:InternetSiteTitle>https://www.webopedia.com</b:InternetSiteTitle>
    <b:URL>https://www.webopedia.com/Networks/Networking site survey</b:URL>
    <b:RefOrder>1</b:RefOrder>
  </b:Source>
  <b:Source>
    <b:Tag>htt2</b:Tag>
    <b:SourceType>InternetSite</b:SourceType>
    <b:Guid>{DB65276A-11AE-433A-A72C-8451F70A0EA2}</b:Guid>
    <b:Title>https://www.tutorialspoint.com/Network-surveys</b:Title>
    <b:InternetSiteTitle>www.tutorialspoint.com/Network-surveys</b:InternetSiteTitle>
    <b:URL>https://www.tutorialspoint.com/Network-surveys</b:URL>
    <b:RefOrder>2</b:RefOrder>
  </b:Source>
  <b:Source>
    <b:Tag>Com001</b:Tag>
    <b:SourceType>Book</b:SourceType>
    <b:Guid>{7BA93992-1429-4DFE-B022-B78B48E77A7B}</b:Guid>
    <b:Author>
      <b:Author>
        <b:NameList>
          <b:Person>
            <b:Last>Comer</b:Last>
            <b:First>D.E.(n.d)</b:First>
            <b:Middle>Computer Networks and Internets.</b:Middle>
          </b:Person>
        </b:NameList>
      </b:Author>
    </b:Author>
    <b:Title>Computer Networks and Internets.</b:Title>
    <b:Year>2000</b:Year>
    <b:City>Chicago</b:City>
    <b:Publisher>Comer, D.E.(n.d) Computer Networks and Internets.</b:Publisher>
    <b:RefOrder>3</b:RefOrder>
  </b:Source>
  <b:Source>
    <b:Tag>htt22</b:Tag>
    <b:SourceType>Book</b:SourceType>
    <b:Guid>{A3959B7B-2CEE-42CB-883A-A65988D144D1}</b:Guid>
    <b:Author>
      <b:Author>
        <b:NameList>
          <b:Person>
            <b:Last>https://www.datasciencecentral.com/yc-1/</b:Last>
          </b:Person>
        </b:NameList>
      </b:Author>
    </b:Author>
    <b:Title>4 Key Principles of Data Collection</b:Title>
    <b:Year>2022</b:Year>
    <b:RefOrder>4</b:RefOrder>
  </b:Source>
  <b:Source>
    <b:Tag>Sim23</b:Tag>
    <b:SourceType>ArticleInAPeriodical</b:SourceType>
    <b:Guid>{0E56C820-B075-4EAC-9428-9ACACEB0C6B8}</b:Guid>
    <b:Author>
      <b:Author>
        <b:NameList>
          <b:Person>
            <b:Last>Simplilearn</b:Last>
          </b:Person>
        </b:NameList>
      </b:Author>
    </b:Author>
    <b:Title>What is Requirement Analysis: Overview, Applications, and More</b:Title>
    <b:PeriodicalTitle>what-is-requirement-analysis-article</b:PeriodicalTitle>
    <b:Year> 2023</b:Year>
    <b:Month>Aug</b:Month>
    <b:Day>  9</b:Day>
    <b:Pages>1-14</b:Pages>
    <b:RefOrder>5</b:RefOrder>
  </b:Source>
  <b:Source>
    <b:Tag>Tut22</b:Tag>
    <b:SourceType>ArticleInAPeriodical</b:SourceType>
    <b:Guid>{47DE2F8A-BA83-4A7D-86A1-0E3235B0108C}</b:Guid>
    <b:Author>
      <b:Author>
        <b:NameList>
          <b:Person>
            <b:Last>Tutorialspoint.com</b:Last>
          </b:Person>
        </b:NameList>
      </b:Author>
    </b:Author>
    <b:Title>Requirement Gathering Techniques</b:Title>
    <b:PeriodicalTitle>business_analysis/business_analysis_requirement_gathering_techniques.htm</b:PeriodicalTitle>
    <b:Year>2022</b:Year>
    <b:Month>6</b:Month>
    <b:Day>12</b:Day>
    <b:Pages>6</b:Pages>
    <b:RefOrder>6</b:RefOrder>
  </b:Source>
  <b:Source>
    <b:Tag>Dav11</b:Tag>
    <b:SourceType>ArticleInAPeriodical</b:SourceType>
    <b:Guid>{832F3F1C-AC1B-41A7-9BC7-290BB182F486}</b:Guid>
    <b:Author>
      <b:Author>
        <b:NameList>
          <b:Person>
            <b:Last>David Loshin</b:Last>
            <b:First>in</b:First>
          </b:Person>
        </b:NameList>
      </b:Author>
    </b:Author>
    <b:Title>Data Requirements Analysis</b:Title>
    <b:PeriodicalTitle>topics/computer-science/data-requirement-analysis</b:PeriodicalTitle>
    <b:Year>2011</b:Year>
    <b:Month>september</b:Month>
    <b:Day>11</b:Day>
    <b:Pages>3</b:Pages>
    <b:RefOrder>7</b:RefOrder>
  </b:Source>
</b:Sources>
</file>

<file path=customXml/itemProps1.xml><?xml version="1.0" encoding="utf-8"?>
<ds:datastoreItem xmlns:ds="http://schemas.openxmlformats.org/officeDocument/2006/customXml" ds:itemID="{6C71BD62-88BA-49C6-A898-AA0E4C66A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Leonard TUYISINGIZE</cp:lastModifiedBy>
  <cp:revision>2</cp:revision>
  <dcterms:created xsi:type="dcterms:W3CDTF">2025-10-17T04:10:00Z</dcterms:created>
  <dcterms:modified xsi:type="dcterms:W3CDTF">2025-10-17T04:10:00Z</dcterms:modified>
</cp:coreProperties>
</file>